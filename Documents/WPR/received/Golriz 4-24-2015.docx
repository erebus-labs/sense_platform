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456B" w:rsidRDefault="0090456B" w:rsidP="0090456B">
      <w:pPr>
        <w:pStyle w:val="Heading1"/>
      </w:pPr>
      <w:r>
        <w:t>Golriz Sedaghat</w:t>
      </w:r>
    </w:p>
    <w:p w:rsidR="0090456B" w:rsidRDefault="0090456B" w:rsidP="0090456B">
      <w:pPr>
        <w:pStyle w:val="Heading2"/>
      </w:pPr>
      <w:r>
        <w:t>Last week:</w:t>
      </w:r>
    </w:p>
    <w:p w:rsidR="000741FE" w:rsidRDefault="000741FE" w:rsidP="000741FE">
      <w:pPr>
        <w:pStyle w:val="ListParagraph"/>
        <w:widowControl w:val="0"/>
        <w:numPr>
          <w:ilvl w:val="0"/>
          <w:numId w:val="3"/>
        </w:numPr>
        <w:suppressAutoHyphens/>
        <w:spacing w:line="240" w:lineRule="auto"/>
      </w:pPr>
      <w:r>
        <w:t>Did some</w:t>
      </w:r>
      <w:r>
        <w:t xml:space="preserve"> resear</w:t>
      </w:r>
      <w:r>
        <w:t>ch about initializing SD card HAL driver, although still haven’t figured it out what is the issue with our code that doesn’t work</w:t>
      </w:r>
    </w:p>
    <w:p w:rsidR="000741FE" w:rsidRDefault="000741FE" w:rsidP="000741FE">
      <w:pPr>
        <w:pStyle w:val="ListParagraph"/>
        <w:widowControl w:val="0"/>
        <w:numPr>
          <w:ilvl w:val="0"/>
          <w:numId w:val="3"/>
        </w:numPr>
        <w:suppressAutoHyphens/>
        <w:spacing w:line="240" w:lineRule="auto"/>
      </w:pPr>
      <w:r>
        <w:t xml:space="preserve">Started testing the board and found out about some issues; first was that the footprint for one of the components was totally messed up, the reason was that there was no EAGLE symbol for that part and I had to use another symbol with the same footprint, and when I changed the names of the pins of the symbol  to match our part, it had totally screwed the pads of the footprint (something that never happened to me before and because of that unfortunately I didn’t double check the footprint on the board), second problem is that the microcontroller has been soldered wrongly so have </w:t>
      </w:r>
      <w:proofErr w:type="spellStart"/>
      <w:r>
        <w:t>desoldered</w:t>
      </w:r>
      <w:proofErr w:type="spellEnd"/>
      <w:r>
        <w:t xml:space="preserve"> the chip and soldered it correctly</w:t>
      </w:r>
    </w:p>
    <w:p w:rsidR="000741FE" w:rsidRDefault="000741FE" w:rsidP="000741FE">
      <w:pPr>
        <w:pStyle w:val="ListParagraph"/>
        <w:widowControl w:val="0"/>
        <w:numPr>
          <w:ilvl w:val="0"/>
          <w:numId w:val="3"/>
        </w:numPr>
        <w:suppressAutoHyphens/>
        <w:spacing w:line="240" w:lineRule="auto"/>
      </w:pPr>
      <w:r>
        <w:t>Started designing the second revision of the board, and corrected the footprint of that specific chip, added the USB to UART bridge chip and made the board smaller</w:t>
      </w:r>
    </w:p>
    <w:p w:rsidR="000741FE" w:rsidRDefault="000741FE" w:rsidP="0090456B">
      <w:pPr>
        <w:pStyle w:val="Heading2"/>
      </w:pPr>
    </w:p>
    <w:p w:rsidR="0090456B" w:rsidRDefault="0090456B" w:rsidP="0090456B">
      <w:pPr>
        <w:pStyle w:val="Heading2"/>
      </w:pPr>
      <w:r>
        <w:t>Next week:</w:t>
      </w:r>
    </w:p>
    <w:p w:rsidR="0090456B" w:rsidRDefault="000741FE" w:rsidP="0090456B">
      <w:pPr>
        <w:pStyle w:val="ListParagraph"/>
        <w:widowControl w:val="0"/>
        <w:numPr>
          <w:ilvl w:val="0"/>
          <w:numId w:val="3"/>
        </w:numPr>
        <w:suppressAutoHyphens/>
        <w:spacing w:line="240" w:lineRule="auto"/>
      </w:pPr>
      <w:r>
        <w:t>Continue on testing the board</w:t>
      </w:r>
    </w:p>
    <w:p w:rsidR="000741FE" w:rsidRDefault="000741FE" w:rsidP="0090456B">
      <w:pPr>
        <w:pStyle w:val="ListParagraph"/>
        <w:widowControl w:val="0"/>
        <w:numPr>
          <w:ilvl w:val="0"/>
          <w:numId w:val="3"/>
        </w:numPr>
        <w:suppressAutoHyphens/>
        <w:spacing w:line="240" w:lineRule="auto"/>
      </w:pPr>
      <w:r>
        <w:t>Meet with Andrew to review our design and send the board to fab</w:t>
      </w:r>
    </w:p>
    <w:p w:rsidR="008337BF" w:rsidRDefault="008337BF" w:rsidP="0090456B">
      <w:pPr>
        <w:pStyle w:val="ListParagraph"/>
        <w:widowControl w:val="0"/>
        <w:numPr>
          <w:ilvl w:val="0"/>
          <w:numId w:val="3"/>
        </w:numPr>
        <w:suppressAutoHyphens/>
        <w:spacing w:line="240" w:lineRule="auto"/>
      </w:pPr>
      <w:r>
        <w:t>S</w:t>
      </w:r>
      <w:r w:rsidR="0090456B">
        <w:t>tart on the poster</w:t>
      </w:r>
    </w:p>
    <w:p w:rsidR="0090456B" w:rsidRDefault="0090456B" w:rsidP="008337BF">
      <w:pPr>
        <w:pStyle w:val="Heading2"/>
      </w:pPr>
      <w:r>
        <w:t>Issues:</w:t>
      </w:r>
    </w:p>
    <w:p w:rsidR="0090456B" w:rsidRDefault="000741FE" w:rsidP="0090456B">
      <w:pPr>
        <w:pStyle w:val="ListParagraph"/>
        <w:widowControl w:val="0"/>
        <w:numPr>
          <w:ilvl w:val="0"/>
          <w:numId w:val="11"/>
        </w:numPr>
        <w:suppressAutoHyphens/>
        <w:spacing w:line="240" w:lineRule="auto"/>
      </w:pPr>
      <w:r>
        <w:t>Test</w:t>
      </w:r>
      <w:r w:rsidR="0090456B">
        <w:t xml:space="preserve"> the boards</w:t>
      </w:r>
    </w:p>
    <w:p w:rsidR="000741FE" w:rsidRDefault="000741FE" w:rsidP="0090456B">
      <w:pPr>
        <w:pStyle w:val="ListParagraph"/>
        <w:widowControl w:val="0"/>
        <w:numPr>
          <w:ilvl w:val="0"/>
          <w:numId w:val="11"/>
        </w:numPr>
        <w:suppressAutoHyphens/>
        <w:spacing w:line="240" w:lineRule="auto"/>
      </w:pPr>
      <w:r>
        <w:t>Find out any other possible issues with the board</w:t>
      </w:r>
    </w:p>
    <w:p w:rsidR="008337BF" w:rsidRDefault="000741FE" w:rsidP="0090456B">
      <w:pPr>
        <w:pStyle w:val="ListParagraph"/>
        <w:widowControl w:val="0"/>
        <w:numPr>
          <w:ilvl w:val="0"/>
          <w:numId w:val="11"/>
        </w:numPr>
        <w:suppressAutoHyphens/>
        <w:spacing w:line="240" w:lineRule="auto"/>
      </w:pPr>
      <w:r>
        <w:t xml:space="preserve">Get the </w:t>
      </w:r>
      <w:r w:rsidR="008337BF">
        <w:t>SD card to work</w:t>
      </w:r>
    </w:p>
    <w:p w:rsidR="0090456B" w:rsidRDefault="0090456B" w:rsidP="0090456B">
      <w:pPr>
        <w:widowControl w:val="0"/>
        <w:suppressAutoHyphens/>
        <w:spacing w:line="240" w:lineRule="auto"/>
      </w:pPr>
      <w:bookmarkStart w:id="0" w:name="_GoBack"/>
      <w:bookmarkEnd w:id="0"/>
    </w:p>
    <w:sectPr w:rsidR="0090456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053F" w:rsidRDefault="004A053F" w:rsidP="001948AA">
      <w:pPr>
        <w:spacing w:after="0" w:line="240" w:lineRule="auto"/>
      </w:pPr>
      <w:r>
        <w:separator/>
      </w:r>
    </w:p>
  </w:endnote>
  <w:endnote w:type="continuationSeparator" w:id="0">
    <w:p w:rsidR="004A053F" w:rsidRDefault="004A053F" w:rsidP="001948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053F" w:rsidRDefault="004A053F" w:rsidP="001948AA">
      <w:pPr>
        <w:spacing w:after="0" w:line="240" w:lineRule="auto"/>
      </w:pPr>
      <w:r>
        <w:separator/>
      </w:r>
    </w:p>
  </w:footnote>
  <w:footnote w:type="continuationSeparator" w:id="0">
    <w:p w:rsidR="004A053F" w:rsidRDefault="004A053F" w:rsidP="001948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Num2"/>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nsid w:val="00000003"/>
    <w:multiLevelType w:val="multilevel"/>
    <w:tmpl w:val="00000003"/>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3">
    <w:nsid w:val="005D287C"/>
    <w:multiLevelType w:val="hybridMultilevel"/>
    <w:tmpl w:val="995A9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490188"/>
    <w:multiLevelType w:val="multilevel"/>
    <w:tmpl w:val="EA6600E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17FF4A7F"/>
    <w:multiLevelType w:val="multilevel"/>
    <w:tmpl w:val="4ACE4AC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30696043"/>
    <w:multiLevelType w:val="hybridMultilevel"/>
    <w:tmpl w:val="8B6AD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223C99"/>
    <w:multiLevelType w:val="multilevel"/>
    <w:tmpl w:val="F46C75D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3A6C0ECF"/>
    <w:multiLevelType w:val="hybridMultilevel"/>
    <w:tmpl w:val="907C73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6BC4B69"/>
    <w:multiLevelType w:val="multilevel"/>
    <w:tmpl w:val="95AEC63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61170D97"/>
    <w:multiLevelType w:val="hybridMultilevel"/>
    <w:tmpl w:val="ED6844F2"/>
    <w:lvl w:ilvl="0" w:tplc="04090001">
      <w:start w:val="1"/>
      <w:numFmt w:val="bullet"/>
      <w:lvlText w:val=""/>
      <w:lvlJc w:val="left"/>
      <w:pPr>
        <w:ind w:left="720" w:hanging="360"/>
      </w:pPr>
      <w:rPr>
        <w:rFonts w:ascii="Symbol" w:hAnsi="Symbol" w:hint="default"/>
      </w:rPr>
    </w:lvl>
    <w:lvl w:ilvl="1" w:tplc="9D5EC45A">
      <w:numFmt w:val="bullet"/>
      <w:lvlText w:val="·"/>
      <w:lvlJc w:val="left"/>
      <w:pPr>
        <w:ind w:left="1584" w:hanging="504"/>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8D27EF9"/>
    <w:multiLevelType w:val="hybridMultilevel"/>
    <w:tmpl w:val="F968BD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0163A1D"/>
    <w:multiLevelType w:val="multilevel"/>
    <w:tmpl w:val="3162E3F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7E112DE7"/>
    <w:multiLevelType w:val="multilevel"/>
    <w:tmpl w:val="86FCD42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6"/>
  </w:num>
  <w:num w:numId="2">
    <w:abstractNumId w:val="11"/>
  </w:num>
  <w:num w:numId="3">
    <w:abstractNumId w:val="10"/>
  </w:num>
  <w:num w:numId="4">
    <w:abstractNumId w:val="5"/>
  </w:num>
  <w:num w:numId="5">
    <w:abstractNumId w:val="13"/>
  </w:num>
  <w:num w:numId="6">
    <w:abstractNumId w:val="9"/>
  </w:num>
  <w:num w:numId="7">
    <w:abstractNumId w:val="12"/>
  </w:num>
  <w:num w:numId="8">
    <w:abstractNumId w:val="4"/>
  </w:num>
  <w:num w:numId="9">
    <w:abstractNumId w:val="7"/>
  </w:num>
  <w:num w:numId="10">
    <w:abstractNumId w:val="8"/>
  </w:num>
  <w:num w:numId="11">
    <w:abstractNumId w:val="3"/>
  </w:num>
  <w:num w:numId="12">
    <w:abstractNumId w:val="0"/>
  </w:num>
  <w:num w:numId="13">
    <w:abstractNumId w:val="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37E5"/>
    <w:rsid w:val="00040D54"/>
    <w:rsid w:val="000741FE"/>
    <w:rsid w:val="00143488"/>
    <w:rsid w:val="001948AA"/>
    <w:rsid w:val="001B0C7C"/>
    <w:rsid w:val="00232B07"/>
    <w:rsid w:val="002A6A01"/>
    <w:rsid w:val="004A053F"/>
    <w:rsid w:val="00520D1A"/>
    <w:rsid w:val="0061124D"/>
    <w:rsid w:val="00782324"/>
    <w:rsid w:val="00793FB3"/>
    <w:rsid w:val="007F76A2"/>
    <w:rsid w:val="008337BF"/>
    <w:rsid w:val="00845781"/>
    <w:rsid w:val="00893E57"/>
    <w:rsid w:val="0090456B"/>
    <w:rsid w:val="009275E5"/>
    <w:rsid w:val="009D03D3"/>
    <w:rsid w:val="00A32A95"/>
    <w:rsid w:val="00B6014B"/>
    <w:rsid w:val="00B70107"/>
    <w:rsid w:val="00B836D7"/>
    <w:rsid w:val="00C64546"/>
    <w:rsid w:val="00C86919"/>
    <w:rsid w:val="00D737E5"/>
    <w:rsid w:val="00D73BBD"/>
    <w:rsid w:val="00E36771"/>
    <w:rsid w:val="00E44377"/>
    <w:rsid w:val="00EF192E"/>
    <w:rsid w:val="00F653FC"/>
    <w:rsid w:val="00FE20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37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737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D737E5"/>
    <w:pPr>
      <w:ind w:left="720"/>
      <w:contextualSpacing/>
    </w:pPr>
  </w:style>
  <w:style w:type="character" w:customStyle="1" w:styleId="Heading1Char">
    <w:name w:val="Heading 1 Char"/>
    <w:basedOn w:val="DefaultParagraphFont"/>
    <w:link w:val="Heading1"/>
    <w:uiPriority w:val="9"/>
    <w:rsid w:val="00D737E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737E5"/>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D737E5"/>
    <w:rPr>
      <w:b/>
      <w:bCs/>
    </w:rPr>
  </w:style>
  <w:style w:type="paragraph" w:styleId="Header">
    <w:name w:val="header"/>
    <w:basedOn w:val="Normal"/>
    <w:link w:val="HeaderChar"/>
    <w:uiPriority w:val="99"/>
    <w:unhideWhenUsed/>
    <w:rsid w:val="001948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48AA"/>
  </w:style>
  <w:style w:type="paragraph" w:styleId="Footer">
    <w:name w:val="footer"/>
    <w:basedOn w:val="Normal"/>
    <w:link w:val="FooterChar"/>
    <w:uiPriority w:val="99"/>
    <w:unhideWhenUsed/>
    <w:rsid w:val="001948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48AA"/>
  </w:style>
  <w:style w:type="character" w:styleId="Hyperlink">
    <w:name w:val="Hyperlink"/>
    <w:basedOn w:val="DefaultParagraphFont"/>
    <w:uiPriority w:val="99"/>
    <w:semiHidden/>
    <w:unhideWhenUsed/>
    <w:rsid w:val="00B70107"/>
    <w:rPr>
      <w:color w:val="0000FF"/>
      <w:u w:val="single"/>
    </w:rPr>
  </w:style>
  <w:style w:type="paragraph" w:styleId="NormalWeb">
    <w:name w:val="Normal (Web)"/>
    <w:basedOn w:val="Normal"/>
    <w:uiPriority w:val="99"/>
    <w:semiHidden/>
    <w:unhideWhenUsed/>
    <w:rsid w:val="0090456B"/>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37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737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D737E5"/>
    <w:pPr>
      <w:ind w:left="720"/>
      <w:contextualSpacing/>
    </w:pPr>
  </w:style>
  <w:style w:type="character" w:customStyle="1" w:styleId="Heading1Char">
    <w:name w:val="Heading 1 Char"/>
    <w:basedOn w:val="DefaultParagraphFont"/>
    <w:link w:val="Heading1"/>
    <w:uiPriority w:val="9"/>
    <w:rsid w:val="00D737E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737E5"/>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D737E5"/>
    <w:rPr>
      <w:b/>
      <w:bCs/>
    </w:rPr>
  </w:style>
  <w:style w:type="paragraph" w:styleId="Header">
    <w:name w:val="header"/>
    <w:basedOn w:val="Normal"/>
    <w:link w:val="HeaderChar"/>
    <w:uiPriority w:val="99"/>
    <w:unhideWhenUsed/>
    <w:rsid w:val="001948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48AA"/>
  </w:style>
  <w:style w:type="paragraph" w:styleId="Footer">
    <w:name w:val="footer"/>
    <w:basedOn w:val="Normal"/>
    <w:link w:val="FooterChar"/>
    <w:uiPriority w:val="99"/>
    <w:unhideWhenUsed/>
    <w:rsid w:val="001948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48AA"/>
  </w:style>
  <w:style w:type="character" w:styleId="Hyperlink">
    <w:name w:val="Hyperlink"/>
    <w:basedOn w:val="DefaultParagraphFont"/>
    <w:uiPriority w:val="99"/>
    <w:semiHidden/>
    <w:unhideWhenUsed/>
    <w:rsid w:val="00B70107"/>
    <w:rPr>
      <w:color w:val="0000FF"/>
      <w:u w:val="single"/>
    </w:rPr>
  </w:style>
  <w:style w:type="paragraph" w:styleId="NormalWeb">
    <w:name w:val="Normal (Web)"/>
    <w:basedOn w:val="Normal"/>
    <w:uiPriority w:val="99"/>
    <w:semiHidden/>
    <w:unhideWhenUsed/>
    <w:rsid w:val="0090456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313185">
      <w:bodyDiv w:val="1"/>
      <w:marLeft w:val="0"/>
      <w:marRight w:val="0"/>
      <w:marTop w:val="0"/>
      <w:marBottom w:val="0"/>
      <w:divBdr>
        <w:top w:val="none" w:sz="0" w:space="0" w:color="auto"/>
        <w:left w:val="none" w:sz="0" w:space="0" w:color="auto"/>
        <w:bottom w:val="none" w:sz="0" w:space="0" w:color="auto"/>
        <w:right w:val="none" w:sz="0" w:space="0" w:color="auto"/>
      </w:divBdr>
    </w:div>
    <w:div w:id="660933778">
      <w:bodyDiv w:val="1"/>
      <w:marLeft w:val="0"/>
      <w:marRight w:val="0"/>
      <w:marTop w:val="0"/>
      <w:marBottom w:val="0"/>
      <w:divBdr>
        <w:top w:val="none" w:sz="0" w:space="0" w:color="auto"/>
        <w:left w:val="none" w:sz="0" w:space="0" w:color="auto"/>
        <w:bottom w:val="none" w:sz="0" w:space="0" w:color="auto"/>
        <w:right w:val="none" w:sz="0" w:space="0" w:color="auto"/>
      </w:divBdr>
    </w:div>
    <w:div w:id="86706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177</Words>
  <Characters>1014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Mentor Graphics</Company>
  <LinksUpToDate>false</LinksUpToDate>
  <CharactersWithSpaces>1189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Colten Nye</dc:creator>
  <cp:lastModifiedBy>My Laptop</cp:lastModifiedBy>
  <cp:revision>2</cp:revision>
  <dcterms:created xsi:type="dcterms:W3CDTF">2015-04-25T22:39:00Z</dcterms:created>
  <dcterms:modified xsi:type="dcterms:W3CDTF">2015-04-25T22:39:00Z</dcterms:modified>
</cp:coreProperties>
</file>