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6B" w:rsidRDefault="0090456B" w:rsidP="0090456B">
      <w:pPr>
        <w:pStyle w:val="Heading1"/>
      </w:pPr>
      <w:r>
        <w:t>Golriz Sedaghat</w:t>
      </w:r>
    </w:p>
    <w:p w:rsidR="0090456B" w:rsidRDefault="0090456B" w:rsidP="0090456B">
      <w:pPr>
        <w:pStyle w:val="Heading2"/>
      </w:pPr>
      <w:r>
        <w:t>Last week:</w:t>
      </w:r>
    </w:p>
    <w:p w:rsidR="0090456B" w:rsidRDefault="008337BF" w:rsidP="008337BF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</w:pPr>
      <w:bookmarkStart w:id="0" w:name="_GoBack"/>
      <w:r>
        <w:t>Met with Steve last Mon</w:t>
      </w:r>
      <w:r w:rsidR="0090456B">
        <w:t>day, and populated one</w:t>
      </w:r>
      <w:r>
        <w:t xml:space="preserve"> more</w:t>
      </w:r>
      <w:r w:rsidR="0090456B">
        <w:t xml:space="preserve"> main board. </w:t>
      </w:r>
    </w:p>
    <w:bookmarkEnd w:id="0"/>
    <w:p w:rsidR="0090456B" w:rsidRDefault="008337BF" w:rsidP="008337BF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 xml:space="preserve">Revised </w:t>
      </w:r>
      <w:r w:rsidR="0090456B">
        <w:t>the test plan document</w:t>
      </w:r>
    </w:p>
    <w:p w:rsidR="008337BF" w:rsidRDefault="0090456B" w:rsidP="008337BF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 xml:space="preserve">Purchased and ordered some </w:t>
      </w:r>
      <w:r w:rsidR="008337BF">
        <w:t>more</w:t>
      </w:r>
      <w:r>
        <w:t xml:space="preserve"> components</w:t>
      </w:r>
    </w:p>
    <w:p w:rsidR="0090456B" w:rsidRDefault="0090456B" w:rsidP="0090456B">
      <w:pPr>
        <w:pStyle w:val="Heading2"/>
      </w:pPr>
      <w:r>
        <w:t>Next week:</w:t>
      </w:r>
    </w:p>
    <w:p w:rsidR="0090456B" w:rsidRDefault="0090456B" w:rsidP="0090456B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</w:pPr>
      <w:r>
        <w:t>Start testing the boards</w:t>
      </w:r>
    </w:p>
    <w:p w:rsidR="008337BF" w:rsidRDefault="008337BF" w:rsidP="0090456B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</w:pPr>
      <w:r>
        <w:t>S</w:t>
      </w:r>
      <w:r w:rsidR="0090456B">
        <w:t>tart on the poster</w:t>
      </w:r>
    </w:p>
    <w:p w:rsidR="0090456B" w:rsidRDefault="008337BF" w:rsidP="0090456B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</w:pPr>
      <w:r>
        <w:t xml:space="preserve">Do research about initializing SD card in HAL drive </w:t>
      </w:r>
      <w:r w:rsidR="0090456B">
        <w:t xml:space="preserve"> </w:t>
      </w:r>
    </w:p>
    <w:p w:rsidR="0090456B" w:rsidRDefault="0090456B" w:rsidP="008337BF">
      <w:pPr>
        <w:pStyle w:val="Heading2"/>
      </w:pPr>
      <w:r>
        <w:t>Issues:</w:t>
      </w:r>
    </w:p>
    <w:p w:rsidR="0090456B" w:rsidRDefault="0090456B" w:rsidP="0090456B">
      <w:pPr>
        <w:pStyle w:val="ListParagraph"/>
        <w:widowControl w:val="0"/>
        <w:numPr>
          <w:ilvl w:val="0"/>
          <w:numId w:val="11"/>
        </w:numPr>
        <w:suppressAutoHyphens/>
        <w:spacing w:line="240" w:lineRule="auto"/>
      </w:pPr>
      <w:r>
        <w:t>Testing the boards</w:t>
      </w:r>
    </w:p>
    <w:p w:rsidR="008337BF" w:rsidRDefault="008337BF" w:rsidP="0090456B">
      <w:pPr>
        <w:pStyle w:val="ListParagraph"/>
        <w:widowControl w:val="0"/>
        <w:numPr>
          <w:ilvl w:val="0"/>
          <w:numId w:val="11"/>
        </w:numPr>
        <w:suppressAutoHyphens/>
        <w:spacing w:line="240" w:lineRule="auto"/>
      </w:pPr>
      <w:r>
        <w:t>Getting SD card to work</w:t>
      </w:r>
    </w:p>
    <w:p w:rsidR="008337BF" w:rsidRDefault="008337BF" w:rsidP="0090456B">
      <w:pPr>
        <w:pStyle w:val="ListParagraph"/>
        <w:widowControl w:val="0"/>
        <w:numPr>
          <w:ilvl w:val="0"/>
          <w:numId w:val="11"/>
        </w:numPr>
        <w:suppressAutoHyphens/>
        <w:spacing w:line="240" w:lineRule="auto"/>
      </w:pPr>
      <w:r>
        <w:t>Starting on poster</w:t>
      </w:r>
    </w:p>
    <w:p w:rsidR="0090456B" w:rsidRDefault="0090456B" w:rsidP="0090456B">
      <w:pPr>
        <w:widowControl w:val="0"/>
        <w:suppressAutoHyphens/>
        <w:spacing w:line="240" w:lineRule="auto"/>
      </w:pPr>
    </w:p>
    <w:sectPr w:rsidR="0090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6A2" w:rsidRDefault="007F76A2" w:rsidP="001948AA">
      <w:pPr>
        <w:spacing w:after="0" w:line="240" w:lineRule="auto"/>
      </w:pPr>
      <w:r>
        <w:separator/>
      </w:r>
    </w:p>
  </w:endnote>
  <w:endnote w:type="continuationSeparator" w:id="0">
    <w:p w:rsidR="007F76A2" w:rsidRDefault="007F76A2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6A2" w:rsidRDefault="007F76A2" w:rsidP="001948AA">
      <w:pPr>
        <w:spacing w:after="0" w:line="240" w:lineRule="auto"/>
      </w:pPr>
      <w:r>
        <w:separator/>
      </w:r>
    </w:p>
  </w:footnote>
  <w:footnote w:type="continuationSeparator" w:id="0">
    <w:p w:rsidR="007F76A2" w:rsidRDefault="007F76A2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5D287C"/>
    <w:multiLevelType w:val="hybridMultilevel"/>
    <w:tmpl w:val="995A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490188"/>
    <w:multiLevelType w:val="multilevel"/>
    <w:tmpl w:val="EA6600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7FF4A7F"/>
    <w:multiLevelType w:val="multilevel"/>
    <w:tmpl w:val="4ACE4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23C99"/>
    <w:multiLevelType w:val="multilevel"/>
    <w:tmpl w:val="F46C7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A6C0ECF"/>
    <w:multiLevelType w:val="hybridMultilevel"/>
    <w:tmpl w:val="907C7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BC4B69"/>
    <w:multiLevelType w:val="multilevel"/>
    <w:tmpl w:val="95AEC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1170D97"/>
    <w:multiLevelType w:val="hybridMultilevel"/>
    <w:tmpl w:val="ED68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5EC45A">
      <w:numFmt w:val="bullet"/>
      <w:lvlText w:val="·"/>
      <w:lvlJc w:val="left"/>
      <w:pPr>
        <w:ind w:left="1584" w:hanging="504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63A1D"/>
    <w:multiLevelType w:val="multilevel"/>
    <w:tmpl w:val="3162E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E112DE7"/>
    <w:multiLevelType w:val="multilevel"/>
    <w:tmpl w:val="86FCD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5"/>
  </w:num>
  <w:num w:numId="5">
    <w:abstractNumId w:val="13"/>
  </w:num>
  <w:num w:numId="6">
    <w:abstractNumId w:val="9"/>
  </w:num>
  <w:num w:numId="7">
    <w:abstractNumId w:val="12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E5"/>
    <w:rsid w:val="00040D54"/>
    <w:rsid w:val="00143488"/>
    <w:rsid w:val="001948AA"/>
    <w:rsid w:val="001B0C7C"/>
    <w:rsid w:val="00232B07"/>
    <w:rsid w:val="002A6A01"/>
    <w:rsid w:val="00520D1A"/>
    <w:rsid w:val="0061124D"/>
    <w:rsid w:val="00782324"/>
    <w:rsid w:val="00793FB3"/>
    <w:rsid w:val="007F76A2"/>
    <w:rsid w:val="008337BF"/>
    <w:rsid w:val="00845781"/>
    <w:rsid w:val="00893E57"/>
    <w:rsid w:val="0090456B"/>
    <w:rsid w:val="009275E5"/>
    <w:rsid w:val="009D03D3"/>
    <w:rsid w:val="00A32A95"/>
    <w:rsid w:val="00B6014B"/>
    <w:rsid w:val="00B70107"/>
    <w:rsid w:val="00B836D7"/>
    <w:rsid w:val="00C64546"/>
    <w:rsid w:val="00C86919"/>
    <w:rsid w:val="00D737E5"/>
    <w:rsid w:val="00D73BBD"/>
    <w:rsid w:val="00E44377"/>
    <w:rsid w:val="00EF192E"/>
    <w:rsid w:val="00F653FC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4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4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 Nye</dc:creator>
  <cp:lastModifiedBy>My Laptop</cp:lastModifiedBy>
  <cp:revision>2</cp:revision>
  <dcterms:created xsi:type="dcterms:W3CDTF">2015-04-17T22:45:00Z</dcterms:created>
  <dcterms:modified xsi:type="dcterms:W3CDTF">2015-04-17T22:45:00Z</dcterms:modified>
</cp:coreProperties>
</file>